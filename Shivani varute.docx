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D84708">
      <w:r>
        <w:t>Shivani varute</w:t>
      </w:r>
      <w:bookmarkStart w:id="0" w:name="_GoBack"/>
      <w:bookmarkEnd w:id="0"/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08"/>
    <w:rsid w:val="00645252"/>
    <w:rsid w:val="006D3D74"/>
    <w:rsid w:val="0083569A"/>
    <w:rsid w:val="00A9204E"/>
    <w:rsid w:val="00D8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FF8E4"/>
  <w15:chartTrackingRefBased/>
  <w15:docId w15:val="{DB98583D-48EC-49B0-A0FC-4A674AA2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2023-01-08T04:45:00Z</dcterms:created>
  <dcterms:modified xsi:type="dcterms:W3CDTF">2023-01-08T04:46:00Z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